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D45F7" w14:textId="77777777" w:rsidR="004E1AED" w:rsidRPr="004E1AED" w:rsidRDefault="00B83EB1" w:rsidP="004E1AED">
      <w:pPr>
        <w:pStyle w:val="Titre"/>
      </w:pPr>
      <w:r>
        <w:t>Astuces Python</w:t>
      </w:r>
    </w:p>
    <w:p w14:paraId="58AD45F8" w14:textId="77777777" w:rsidR="00194DF6" w:rsidRDefault="00B83EB1">
      <w:pPr>
        <w:pStyle w:val="Titre1"/>
      </w:pPr>
      <w:r>
        <w:t>Tutoriel/les bases</w:t>
      </w:r>
    </w:p>
    <w:p w14:paraId="58AD45F9" w14:textId="77777777" w:rsidR="004E1AED" w:rsidRDefault="00B83EB1" w:rsidP="00B83EB1">
      <w:r>
        <w:t xml:space="preserve">Les bases en un site : </w:t>
      </w:r>
      <w:hyperlink r:id="rId11" w:history="1">
        <w:r w:rsidRPr="009D2849">
          <w:rPr>
            <w:rStyle w:val="Lienhypertexte"/>
          </w:rPr>
          <w:t>https://openclassrooms.com/fr/courses/235344-apprenez-a-programmer-en-python</w:t>
        </w:r>
      </w:hyperlink>
    </w:p>
    <w:p w14:paraId="58AD45FA" w14:textId="6FF5A183" w:rsidR="00B83EB1" w:rsidRDefault="00B83EB1" w:rsidP="00B83EB1">
      <w:r>
        <w:t xml:space="preserve">Doc fait pour </w:t>
      </w:r>
      <w:r w:rsidR="00E8073C">
        <w:t>le cours de modélisation sur python :</w:t>
      </w:r>
      <w:r w:rsidR="00E8073C" w:rsidRPr="00E8073C">
        <w:t xml:space="preserve"> </w:t>
      </w:r>
      <w:r w:rsidR="00E8073C" w:rsidRPr="00E8073C">
        <w:t>Préparation-pour-le-TP-GRN.pdf</w:t>
      </w:r>
      <w:bookmarkStart w:id="0" w:name="_GoBack"/>
      <w:bookmarkEnd w:id="0"/>
    </w:p>
    <w:p w14:paraId="58AD45FB" w14:textId="77777777" w:rsidR="00B83EB1" w:rsidRDefault="00B83EB1" w:rsidP="00B83EB1">
      <w:pPr>
        <w:pStyle w:val="Titre1"/>
      </w:pPr>
      <w:r>
        <w:t>Articles intéressants</w:t>
      </w:r>
    </w:p>
    <w:p w14:paraId="58AD45FC" w14:textId="77777777" w:rsidR="00B83EB1" w:rsidRDefault="00B83EB1" w:rsidP="00B83EB1">
      <w:pPr>
        <w:rPr>
          <w:rStyle w:val="Lienhypertexte"/>
        </w:rPr>
      </w:pPr>
      <w:r>
        <w:t xml:space="preserve">Se passer des boucles </w:t>
      </w:r>
      <w:r w:rsidRPr="00B83EB1">
        <w:rPr>
          <w:i/>
        </w:rPr>
        <w:t>for</w:t>
      </w:r>
      <w:r>
        <w:t xml:space="preserve"> : </w:t>
      </w:r>
      <w:hyperlink r:id="rId12" w:history="1">
        <w:r w:rsidRPr="009D2849">
          <w:rPr>
            <w:rStyle w:val="Lienhypertexte"/>
          </w:rPr>
          <w:t>https://medium.com/python-pandemonium/never-write-for-loops-again-91a5a4c84baf</w:t>
        </w:r>
      </w:hyperlink>
    </w:p>
    <w:p w14:paraId="58AD45FD" w14:textId="77777777" w:rsidR="005D0AFF" w:rsidRDefault="005D0AFF" w:rsidP="00B83EB1">
      <w:r w:rsidRPr="005D0AFF">
        <w:t>Les dictionnaires dans Python :</w:t>
      </w:r>
      <w:r w:rsidRPr="005D0AFF">
        <w:rPr>
          <w:rStyle w:val="Lienhypertexte"/>
          <w:u w:val="none"/>
        </w:rPr>
        <w:t xml:space="preserve"> </w:t>
      </w:r>
      <w:r w:rsidRPr="005D0AFF">
        <w:rPr>
          <w:rStyle w:val="Lienhypertexte"/>
        </w:rPr>
        <w:t>https://medium.com/python-pandemonium/python-dictionaries-45cacc2b76aa</w:t>
      </w:r>
    </w:p>
    <w:p w14:paraId="58AD45FE" w14:textId="77777777" w:rsidR="00B83EB1" w:rsidRPr="00B83EB1" w:rsidRDefault="00B83EB1" w:rsidP="00B83EB1"/>
    <w:sectPr w:rsidR="00B83EB1" w:rsidRPr="00B83EB1" w:rsidSect="004E1AED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D4601" w14:textId="77777777" w:rsidR="002B35BC" w:rsidRDefault="002B35BC">
      <w:pPr>
        <w:spacing w:after="0" w:line="240" w:lineRule="auto"/>
      </w:pPr>
      <w:r>
        <w:separator/>
      </w:r>
    </w:p>
  </w:endnote>
  <w:endnote w:type="continuationSeparator" w:id="0">
    <w:p w14:paraId="58AD4602" w14:textId="77777777" w:rsidR="002B35BC" w:rsidRDefault="002B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AD4603" w14:textId="77777777" w:rsidR="004E1AED" w:rsidRDefault="004E1AED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19715A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D45FF" w14:textId="77777777" w:rsidR="002B35BC" w:rsidRDefault="002B35BC">
      <w:pPr>
        <w:spacing w:after="0" w:line="240" w:lineRule="auto"/>
      </w:pPr>
      <w:r>
        <w:separator/>
      </w:r>
    </w:p>
  </w:footnote>
  <w:footnote w:type="continuationSeparator" w:id="0">
    <w:p w14:paraId="58AD4600" w14:textId="77777777" w:rsidR="002B35BC" w:rsidRDefault="002B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EB1"/>
    <w:rsid w:val="00194DF6"/>
    <w:rsid w:val="0019715A"/>
    <w:rsid w:val="002B35BC"/>
    <w:rsid w:val="00416A5E"/>
    <w:rsid w:val="004E1AED"/>
    <w:rsid w:val="005C12A5"/>
    <w:rsid w:val="005D0AFF"/>
    <w:rsid w:val="00A1310C"/>
    <w:rsid w:val="00B83EB1"/>
    <w:rsid w:val="00D47A97"/>
    <w:rsid w:val="00E8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D45F7"/>
  <w15:docId w15:val="{6608E9E7-39EA-4971-9030-7B0EDC4B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Titre1">
    <w:name w:val="heading 1"/>
    <w:basedOn w:val="Normal"/>
    <w:next w:val="Normal"/>
    <w:link w:val="Titre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re">
    <w:name w:val="Title"/>
    <w:basedOn w:val="Normal"/>
    <w:link w:val="Titre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E1AED"/>
    <w:rPr>
      <w:color w:val="404040" w:themeColor="text1" w:themeTint="E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4E1AED"/>
    <w:rPr>
      <w:i/>
      <w:iCs/>
      <w:color w:val="806000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A97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7A97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7A97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7A97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7A97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7A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7A97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7A97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7A97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7A97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7A97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7A97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7A97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edelespacerserv">
    <w:name w:val="Placeholder Text"/>
    <w:basedOn w:val="Policepardfaut"/>
    <w:uiPriority w:val="99"/>
    <w:semiHidden/>
    <w:rsid w:val="00A1310C"/>
    <w:rPr>
      <w:color w:val="3C3C3C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4E1AED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1AED"/>
  </w:style>
  <w:style w:type="paragraph" w:styleId="Pieddepage">
    <w:name w:val="footer"/>
    <w:basedOn w:val="Normal"/>
    <w:link w:val="PieddepageCar"/>
    <w:uiPriority w:val="99"/>
    <w:unhideWhenUsed/>
    <w:rsid w:val="004E1AED"/>
    <w:pPr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1AED"/>
  </w:style>
  <w:style w:type="character" w:styleId="Lienhypertexte">
    <w:name w:val="Hyperlink"/>
    <w:basedOn w:val="Policepardfaut"/>
    <w:uiPriority w:val="99"/>
    <w:unhideWhenUsed/>
    <w:rsid w:val="00B83EB1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edium.com/python-pandemonium/never-write-for-loops-again-91a5a4c84ba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classrooms.com/fr/courses/235344-apprenez-a-programmer-en-python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ti\AppData\Roaming\Microsoft\Templates\Conception%20&#192;%20bandes%20(vierg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A25CF6-39F1-423C-A040-6B3752279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À bandes (vierge).dotx</Template>
  <TotalTime>9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Elise R</dc:creator>
  <cp:lastModifiedBy>Elise Rosati</cp:lastModifiedBy>
  <cp:revision>3</cp:revision>
  <dcterms:created xsi:type="dcterms:W3CDTF">2019-01-29T12:18:00Z</dcterms:created>
  <dcterms:modified xsi:type="dcterms:W3CDTF">2019-01-29T20:53:00Z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